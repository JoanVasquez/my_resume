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A1" w:rsidRPr="00211011" w:rsidRDefault="001A7101">
      <w:pPr>
        <w:spacing w:after="0" w:line="240" w:lineRule="auto"/>
        <w:jc w:val="center"/>
        <w:rPr>
          <w:lang w:val="es-ES"/>
        </w:rPr>
      </w:pPr>
      <w:r w:rsidRPr="00211011">
        <w:rPr>
          <w:rFonts w:ascii="Times" w:hAnsi="Times" w:cs="Times"/>
          <w:color w:val="000000"/>
          <w:sz w:val="53"/>
          <w:szCs w:val="53"/>
          <w:lang w:val="es-ES"/>
        </w:rPr>
        <w:t xml:space="preserve">Joan </w:t>
      </w:r>
      <w:r w:rsidR="00211011" w:rsidRPr="00211011">
        <w:rPr>
          <w:rFonts w:ascii="Times" w:hAnsi="Times" w:cs="Times"/>
          <w:color w:val="000000"/>
          <w:sz w:val="53"/>
          <w:szCs w:val="53"/>
          <w:lang w:val="es-ES"/>
        </w:rPr>
        <w:t>Vásquez</w:t>
      </w:r>
    </w:p>
    <w:p w:rsidR="00C205A1" w:rsidRPr="00211011" w:rsidRDefault="001A7101">
      <w:pPr>
        <w:spacing w:after="0" w:line="240" w:lineRule="auto"/>
        <w:contextualSpacing/>
        <w:jc w:val="center"/>
        <w:rPr>
          <w:sz w:val="24"/>
          <w:szCs w:val="24"/>
          <w:lang w:val="es-ES"/>
        </w:rPr>
      </w:pPr>
      <w:r w:rsidRPr="00211011">
        <w:rPr>
          <w:rFonts w:ascii="Times" w:hAnsi="Times" w:cs="Times"/>
          <w:color w:val="000000"/>
          <w:sz w:val="24"/>
          <w:szCs w:val="24"/>
          <w:lang w:val="es-ES"/>
        </w:rPr>
        <w:t>Invivienda, Zone 4688, Building 1, Apt 1D</w:t>
      </w:r>
    </w:p>
    <w:p w:rsidR="00C205A1" w:rsidRPr="00211011" w:rsidRDefault="001A7101">
      <w:pPr>
        <w:spacing w:after="0" w:line="240" w:lineRule="auto"/>
        <w:contextualSpacing/>
        <w:jc w:val="center"/>
        <w:rPr>
          <w:sz w:val="24"/>
          <w:szCs w:val="24"/>
          <w:lang w:val="es-ES"/>
        </w:rPr>
      </w:pPr>
      <w:r w:rsidRPr="00211011">
        <w:rPr>
          <w:rFonts w:ascii="Times" w:hAnsi="Times" w:cs="Times"/>
          <w:color w:val="000000"/>
          <w:sz w:val="24"/>
          <w:szCs w:val="24"/>
          <w:lang w:val="es-ES"/>
        </w:rPr>
        <w:t>Santo Domingo</w:t>
      </w:r>
    </w:p>
    <w:p w:rsidR="00C205A1" w:rsidRDefault="001A7101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(849) 276-4745</w:t>
      </w:r>
    </w:p>
    <w:p w:rsidR="00C205A1" w:rsidRDefault="001A7101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yoloprogramo22@gmail.com</w:t>
      </w:r>
    </w:p>
    <w:p w:rsidR="00C205A1" w:rsidRDefault="00C205A1">
      <w:pPr>
        <w:spacing w:after="0" w:line="240" w:lineRule="auto"/>
      </w:pPr>
    </w:p>
    <w:p w:rsidR="00C205A1" w:rsidRDefault="001A710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Employment History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Newtech</w:t>
      </w:r>
    </w:p>
    <w:p w:rsidR="00C205A1" w:rsidRPr="00211011" w:rsidRDefault="001A7101">
      <w:pPr>
        <w:spacing w:after="0" w:line="240" w:lineRule="auto"/>
        <w:rPr>
          <w:lang w:val="es-ES"/>
        </w:rPr>
      </w:pPr>
      <w:r w:rsidRPr="00211011">
        <w:rPr>
          <w:rFonts w:ascii="Times" w:hAnsi="Times" w:cs="Times"/>
          <w:color w:val="000000"/>
          <w:sz w:val="24"/>
          <w:szCs w:val="24"/>
          <w:lang w:val="es-ES"/>
        </w:rPr>
        <w:t>Software Eng</w:t>
      </w:r>
      <w:r w:rsidR="00211011">
        <w:rPr>
          <w:rFonts w:ascii="Times" w:hAnsi="Times" w:cs="Times"/>
          <w:color w:val="000000"/>
          <w:sz w:val="24"/>
          <w:szCs w:val="24"/>
          <w:lang w:val="es-ES"/>
        </w:rPr>
        <w:t>.</w:t>
      </w:r>
    </w:p>
    <w:p w:rsidR="00C205A1" w:rsidRPr="00211011" w:rsidRDefault="001A7101">
      <w:pPr>
        <w:spacing w:after="0" w:line="240" w:lineRule="auto"/>
        <w:rPr>
          <w:lang w:val="es-ES"/>
        </w:rPr>
      </w:pPr>
      <w:r w:rsidRPr="00211011">
        <w:rPr>
          <w:rFonts w:ascii="Times" w:hAnsi="Times" w:cs="Times"/>
          <w:color w:val="000000"/>
          <w:sz w:val="24"/>
          <w:szCs w:val="24"/>
          <w:lang w:val="es-ES"/>
        </w:rPr>
        <w:t>Santo Domingo, Distrito Nacional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August 2016 – July 2018</w:t>
      </w:r>
    </w:p>
    <w:p w:rsidR="00C205A1" w:rsidRDefault="001A710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I was in a team that was responsible for designing and implementing some of the features within Verizon Wireless. Working under a customer relationship management named SalesForce with developers and PM's was a great experience. My responsibility included developing some web components based on Lightning Design which is a framework to create single page applications.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Coderghost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JavaScript Developer</w:t>
      </w:r>
      <w:r w:rsidR="00211011">
        <w:rPr>
          <w:rFonts w:ascii="Times" w:hAnsi="Times" w:cs="Times"/>
          <w:color w:val="000000"/>
          <w:sz w:val="24"/>
          <w:szCs w:val="24"/>
        </w:rPr>
        <w:t>.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Santo Domingo, Distrito Nacional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August 2018 – November 2018</w:t>
      </w:r>
    </w:p>
    <w:p w:rsidR="00C205A1" w:rsidRDefault="001A710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My function in this company was to create a Content Management System from scratch using only JavaScript as the main programming language. As a developer I programmed the dashboard used to manage the data in the system. Some of the tasks implemented were:</w:t>
      </w:r>
    </w:p>
    <w:p w:rsidR="00C205A1" w:rsidRDefault="001A710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Design the DataBase Schema.</w:t>
      </w:r>
    </w:p>
    <w:p w:rsidR="00C205A1" w:rsidRDefault="001A710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Code the back-end.</w:t>
      </w:r>
    </w:p>
    <w:p w:rsidR="00C205A1" w:rsidRDefault="001A710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Design the front-end.</w:t>
      </w:r>
    </w:p>
    <w:p w:rsidR="00C205A1" w:rsidRPr="00211011" w:rsidRDefault="001A710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Deploy the project.</w:t>
      </w:r>
    </w:p>
    <w:p w:rsidR="00211011" w:rsidRDefault="00211011" w:rsidP="00211011">
      <w:pPr>
        <w:pStyle w:val="ListParagraphPHPDOCX"/>
        <w:spacing w:after="0" w:line="240" w:lineRule="auto"/>
        <w:rPr>
          <w:sz w:val="24"/>
          <w:szCs w:val="24"/>
        </w:rPr>
      </w:pPr>
    </w:p>
    <w:p w:rsidR="00C205A1" w:rsidRDefault="0021101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UTESA U</w:t>
      </w:r>
      <w:r w:rsidR="001A7101">
        <w:rPr>
          <w:rFonts w:ascii="Times" w:hAnsi="Times" w:cs="Times"/>
          <w:b/>
          <w:color w:val="000000"/>
          <w:sz w:val="24"/>
          <w:szCs w:val="24"/>
        </w:rPr>
        <w:t>niversity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C# - Project Development</w:t>
      </w:r>
      <w:r w:rsidR="00211011">
        <w:rPr>
          <w:rFonts w:ascii="Times" w:hAnsi="Times" w:cs="Times"/>
          <w:color w:val="000000"/>
          <w:sz w:val="24"/>
          <w:szCs w:val="24"/>
        </w:rPr>
        <w:t>.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Santo Domingo, Distrito Nacional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June 2016 – July 2016</w:t>
      </w:r>
    </w:p>
    <w:p w:rsidR="00C205A1" w:rsidRDefault="001A710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This was a freelance project where I had to create a matriculation system to control some of the </w:t>
      </w:r>
      <w:bookmarkStart w:id="0" w:name="_GoBack"/>
      <w:bookmarkEnd w:id="0"/>
      <w:r w:rsidR="00486B0E">
        <w:rPr>
          <w:rFonts w:ascii="Times" w:hAnsi="Times" w:cs="Times"/>
          <w:color w:val="000000"/>
          <w:sz w:val="24"/>
          <w:szCs w:val="24"/>
        </w:rPr>
        <w:t>student’s</w:t>
      </w:r>
      <w:r>
        <w:rPr>
          <w:rFonts w:ascii="Times" w:hAnsi="Times" w:cs="Times"/>
          <w:color w:val="000000"/>
          <w:sz w:val="24"/>
          <w:szCs w:val="24"/>
        </w:rPr>
        <w:t xml:space="preserve"> data. Under an Agile/Scrum methodology I was able to agree with the client and implement the back-end using C# as the main programming language.</w:t>
      </w:r>
    </w:p>
    <w:p w:rsidR="00C205A1" w:rsidRDefault="00C205A1">
      <w:pPr>
        <w:spacing w:after="0" w:line="240" w:lineRule="auto"/>
      </w:pPr>
    </w:p>
    <w:p w:rsidR="00C205A1" w:rsidRDefault="001A710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Education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ITLA</w:t>
      </w:r>
    </w:p>
    <w:p w:rsidR="00C205A1" w:rsidRPr="00486B0E" w:rsidRDefault="001A7101">
      <w:pPr>
        <w:spacing w:after="0" w:line="240" w:lineRule="auto"/>
        <w:rPr>
          <w:lang w:val="es-ES"/>
        </w:rPr>
      </w:pPr>
      <w:r w:rsidRPr="00486B0E">
        <w:rPr>
          <w:rFonts w:ascii="Times" w:hAnsi="Times" w:cs="Times"/>
          <w:color w:val="000000"/>
          <w:sz w:val="24"/>
          <w:szCs w:val="24"/>
          <w:lang w:val="es-ES"/>
        </w:rPr>
        <w:t>Java Programming Language</w:t>
      </w:r>
    </w:p>
    <w:p w:rsidR="00C205A1" w:rsidRPr="00486B0E" w:rsidRDefault="001A7101">
      <w:pPr>
        <w:spacing w:after="0" w:line="240" w:lineRule="auto"/>
        <w:rPr>
          <w:lang w:val="es-ES"/>
        </w:rPr>
      </w:pPr>
      <w:r w:rsidRPr="00486B0E">
        <w:rPr>
          <w:rFonts w:ascii="Times" w:hAnsi="Times" w:cs="Times"/>
          <w:color w:val="000000"/>
          <w:sz w:val="24"/>
          <w:szCs w:val="24"/>
          <w:lang w:val="es-ES"/>
        </w:rPr>
        <w:t>Santo Domingo, Distrito Nacional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March 2016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ITLA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Programming Introduction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, Santo Domingo Province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March 2012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Mescyt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English Immersion Program</w:t>
      </w:r>
    </w:p>
    <w:p w:rsidR="00C205A1" w:rsidRPr="00486B0E" w:rsidRDefault="001A7101">
      <w:pPr>
        <w:spacing w:after="0" w:line="240" w:lineRule="auto"/>
      </w:pPr>
      <w:r w:rsidRPr="00486B0E">
        <w:rPr>
          <w:rFonts w:ascii="Times" w:hAnsi="Times" w:cs="Times"/>
          <w:color w:val="000000"/>
          <w:sz w:val="24"/>
          <w:szCs w:val="24"/>
        </w:rPr>
        <w:t>Santo Domingo, Distrito Nacional</w:t>
      </w:r>
    </w:p>
    <w:p w:rsidR="00C205A1" w:rsidRPr="00486B0E" w:rsidRDefault="001A7101">
      <w:pPr>
        <w:spacing w:after="0" w:line="240" w:lineRule="auto"/>
      </w:pPr>
      <w:r w:rsidRPr="00486B0E">
        <w:rPr>
          <w:rFonts w:ascii="Times" w:hAnsi="Times" w:cs="Times"/>
          <w:color w:val="000000"/>
          <w:sz w:val="24"/>
          <w:szCs w:val="24"/>
        </w:rPr>
        <w:t>Graduated November 2012</w:t>
      </w:r>
    </w:p>
    <w:p w:rsidR="00C205A1" w:rsidRPr="00486B0E" w:rsidRDefault="001A7101">
      <w:pPr>
        <w:spacing w:after="0" w:line="240" w:lineRule="auto"/>
      </w:pPr>
      <w:r w:rsidRPr="00486B0E">
        <w:rPr>
          <w:rFonts w:ascii="Times" w:hAnsi="Times" w:cs="Times"/>
          <w:color w:val="000000"/>
          <w:sz w:val="24"/>
          <w:szCs w:val="24"/>
        </w:rPr>
        <w:t> </w:t>
      </w:r>
    </w:p>
    <w:p w:rsidR="00C205A1" w:rsidRPr="00486B0E" w:rsidRDefault="001A7101">
      <w:pPr>
        <w:spacing w:after="0" w:line="240" w:lineRule="auto"/>
      </w:pPr>
      <w:r w:rsidRPr="00486B0E">
        <w:rPr>
          <w:rFonts w:ascii="Times" w:hAnsi="Times" w:cs="Times"/>
          <w:b/>
          <w:color w:val="000000"/>
          <w:sz w:val="24"/>
          <w:szCs w:val="24"/>
        </w:rPr>
        <w:t>Dominico Frances</w:t>
      </w:r>
    </w:p>
    <w:p w:rsidR="00C205A1" w:rsidRPr="00486B0E" w:rsidRDefault="001A7101">
      <w:pPr>
        <w:spacing w:after="0" w:line="240" w:lineRule="auto"/>
      </w:pPr>
      <w:r w:rsidRPr="00486B0E">
        <w:rPr>
          <w:rFonts w:ascii="Times" w:hAnsi="Times" w:cs="Times"/>
          <w:color w:val="000000"/>
          <w:sz w:val="24"/>
          <w:szCs w:val="24"/>
        </w:rPr>
        <w:t>High School</w:t>
      </w:r>
    </w:p>
    <w:p w:rsidR="00C205A1" w:rsidRPr="00211011" w:rsidRDefault="001A7101">
      <w:pPr>
        <w:spacing w:after="0" w:line="240" w:lineRule="auto"/>
        <w:rPr>
          <w:lang w:val="es-ES"/>
        </w:rPr>
      </w:pPr>
      <w:r w:rsidRPr="00211011">
        <w:rPr>
          <w:rFonts w:ascii="Times" w:hAnsi="Times" w:cs="Times"/>
          <w:color w:val="000000"/>
          <w:sz w:val="24"/>
          <w:szCs w:val="24"/>
          <w:lang w:val="es-ES"/>
        </w:rPr>
        <w:t>Punta Cana, La Altagracia Province</w:t>
      </w:r>
    </w:p>
    <w:p w:rsidR="00C205A1" w:rsidRPr="00486B0E" w:rsidRDefault="001A7101">
      <w:pPr>
        <w:spacing w:after="0" w:line="240" w:lineRule="auto"/>
        <w:rPr>
          <w:lang w:val="es-ES"/>
        </w:rPr>
      </w:pPr>
      <w:r w:rsidRPr="00486B0E">
        <w:rPr>
          <w:rFonts w:ascii="Times" w:hAnsi="Times" w:cs="Times"/>
          <w:color w:val="000000"/>
          <w:sz w:val="24"/>
          <w:szCs w:val="24"/>
          <w:lang w:val="es-ES"/>
        </w:rPr>
        <w:t>Graduated June 2009</w:t>
      </w:r>
    </w:p>
    <w:p w:rsidR="00C205A1" w:rsidRPr="00486B0E" w:rsidRDefault="001A7101">
      <w:pPr>
        <w:spacing w:after="0" w:line="240" w:lineRule="auto"/>
        <w:rPr>
          <w:lang w:val="es-ES"/>
        </w:rPr>
      </w:pPr>
      <w:r w:rsidRPr="00486B0E">
        <w:rPr>
          <w:rFonts w:ascii="Times" w:hAnsi="Times" w:cs="Times"/>
          <w:color w:val="000000"/>
          <w:sz w:val="24"/>
          <w:szCs w:val="24"/>
          <w:lang w:val="es-ES"/>
        </w:rPr>
        <w:t> </w:t>
      </w:r>
    </w:p>
    <w:p w:rsidR="00C205A1" w:rsidRPr="00486B0E" w:rsidRDefault="00C205A1">
      <w:pPr>
        <w:spacing w:after="0" w:line="240" w:lineRule="auto"/>
        <w:rPr>
          <w:lang w:val="es-ES"/>
        </w:rPr>
      </w:pPr>
    </w:p>
    <w:p w:rsidR="00C205A1" w:rsidRDefault="001A710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lastRenderedPageBreak/>
        <w:t>Professional Skills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NodeJs: Expert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Express JS: Expert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React JS: Expert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Redux: Expert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Firebase: Intermediate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Angular 2+: Expert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Jquery: Expert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HTML: Expert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Bootstrap: Advanced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Java: Advanced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JSP/Servlet: Advanced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Jersey (RestFul): Advanced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SQL: Advanced</w:t>
      </w:r>
    </w:p>
    <w:p w:rsidR="00C205A1" w:rsidRDefault="001A710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Git: Expert</w:t>
      </w:r>
    </w:p>
    <w:p w:rsidR="00211011" w:rsidRDefault="00211011">
      <w:pPr>
        <w:spacing w:after="0" w:line="240" w:lineRule="auto"/>
      </w:pPr>
    </w:p>
    <w:p w:rsidR="00C205A1" w:rsidRDefault="001A7101" w:rsidP="0021101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Projects</w:t>
      </w:r>
    </w:p>
    <w:p w:rsidR="00C205A1" w:rsidRDefault="001A7101">
      <w:pPr>
        <w:spacing w:after="24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React JS - SignIn/SignUp</w:t>
      </w:r>
      <w:r w:rsidR="00211011">
        <w:rPr>
          <w:rFonts w:ascii="Times" w:hAnsi="Times" w:cs="Times"/>
          <w:color w:val="000000"/>
          <w:sz w:val="24"/>
          <w:szCs w:val="24"/>
        </w:rPr>
        <w:t>, June, 2018.</w:t>
      </w:r>
      <w:r w:rsidR="00211011">
        <w:rPr>
          <w:rFonts w:ascii="Times" w:hAnsi="Times" w:cs="Times"/>
          <w:color w:val="000000"/>
          <w:sz w:val="24"/>
          <w:szCs w:val="24"/>
        </w:rPr>
        <w:br/>
      </w:r>
      <w:r>
        <w:rPr>
          <w:rFonts w:ascii="Times" w:hAnsi="Times" w:cs="Times"/>
          <w:color w:val="000000"/>
          <w:sz w:val="24"/>
          <w:szCs w:val="24"/>
        </w:rPr>
        <w:t>As a React JS developer I have created some of the most common components like SignUp/SignIn. The data used to be validated by a helper created by myself under JavaScript. The main functionality was to control the public routes and private routes of an endpoint empowered by a JWT.</w:t>
      </w:r>
      <w:r>
        <w:rPr>
          <w:rFonts w:ascii="Times" w:hAnsi="Times" w:cs="Times"/>
          <w:b/>
          <w:color w:val="000000"/>
          <w:sz w:val="24"/>
          <w:szCs w:val="24"/>
        </w:rPr>
        <w:br/>
      </w:r>
      <w:r>
        <w:rPr>
          <w:rFonts w:ascii="Times" w:hAnsi="Times" w:cs="Times"/>
          <w:b/>
          <w:color w:val="000000"/>
          <w:sz w:val="24"/>
          <w:szCs w:val="24"/>
        </w:rPr>
        <w:br/>
      </w:r>
      <w:r>
        <w:rPr>
          <w:rFonts w:ascii="Times" w:hAnsi="Times" w:cs="Times"/>
          <w:b/>
          <w:color w:val="000000"/>
          <w:sz w:val="24"/>
          <w:szCs w:val="24"/>
        </w:rPr>
        <w:br/>
        <w:t>Node JS - MySQL,</w:t>
      </w:r>
      <w:r w:rsidR="00211011">
        <w:rPr>
          <w:rFonts w:ascii="Times" w:hAnsi="Times" w:cs="Times"/>
          <w:color w:val="000000"/>
          <w:sz w:val="24"/>
          <w:szCs w:val="24"/>
        </w:rPr>
        <w:t xml:space="preserve"> Nov. 2018.</w:t>
      </w:r>
      <w:r w:rsidR="00211011">
        <w:rPr>
          <w:rFonts w:ascii="Times" w:hAnsi="Times" w:cs="Times"/>
          <w:color w:val="000000"/>
          <w:sz w:val="24"/>
          <w:szCs w:val="24"/>
        </w:rPr>
        <w:br/>
      </w:r>
      <w:r>
        <w:rPr>
          <w:rFonts w:ascii="Times" w:hAnsi="Times" w:cs="Times"/>
          <w:color w:val="000000"/>
          <w:sz w:val="24"/>
          <w:szCs w:val="24"/>
        </w:rPr>
        <w:t>I decided to implement a service under Node JS and Express JS using MySQL as the main DataBase. In this project I had responsibility of using promise-mysql, a wrapper for mysqljs under Node JS. One of the biggest functionality was the connection pool to manage all of the connections process to the DataBase.</w:t>
      </w:r>
    </w:p>
    <w:p w:rsidR="00211011" w:rsidRDefault="00211011">
      <w:pPr>
        <w:spacing w:after="240" w:line="240" w:lineRule="auto"/>
      </w:pPr>
    </w:p>
    <w:p w:rsidR="00C205A1" w:rsidRDefault="001A7101" w:rsidP="0021101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Social Networks</w:t>
      </w:r>
    </w:p>
    <w:p w:rsidR="00C205A1" w:rsidRDefault="001A710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LinkedIn: </w:t>
      </w:r>
      <w:hyperlink r:id="rId8" w:history="1">
        <w:r>
          <w:rPr>
            <w:rFonts w:ascii="Times" w:hAnsi="Times" w:cs="Times"/>
            <w:color w:val="0000CC"/>
            <w:sz w:val="24"/>
            <w:szCs w:val="24"/>
            <w:u w:val="single"/>
          </w:rPr>
          <w:t>https://www.linkedin.com/in/joanvasquez22/</w:t>
        </w:r>
      </w:hyperlink>
    </w:p>
    <w:p w:rsidR="00C205A1" w:rsidRDefault="001A710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Github: </w:t>
      </w:r>
      <w:hyperlink r:id="rId9" w:history="1">
        <w:r>
          <w:rPr>
            <w:rFonts w:ascii="Times" w:hAnsi="Times" w:cs="Times"/>
            <w:color w:val="0000CC"/>
            <w:sz w:val="24"/>
            <w:szCs w:val="24"/>
            <w:u w:val="single"/>
          </w:rPr>
          <w:t>https://github.com/JoanVasquez?tab=repositories</w:t>
        </w:r>
      </w:hyperlink>
    </w:p>
    <w:p w:rsidR="00C205A1" w:rsidRDefault="00C205A1">
      <w:pPr>
        <w:spacing w:after="0" w:line="240" w:lineRule="auto"/>
      </w:pPr>
    </w:p>
    <w:p w:rsidR="00C205A1" w:rsidRDefault="001A710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References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Danny Yoel Robles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Lead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Newtech</w:t>
      </w:r>
    </w:p>
    <w:p w:rsidR="00C205A1" w:rsidRDefault="001A710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829-989-2220</w:t>
      </w:r>
    </w:p>
    <w:p w:rsidR="00211011" w:rsidRDefault="00211011">
      <w:pPr>
        <w:spacing w:after="0" w:line="240" w:lineRule="auto"/>
      </w:pPr>
    </w:p>
    <w:p w:rsidR="00C205A1" w:rsidRDefault="001A710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Dan Carrion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QA Co Worker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NewTech</w:t>
      </w:r>
    </w:p>
    <w:p w:rsidR="00C205A1" w:rsidRDefault="001A710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(809) 617-3674</w:t>
      </w:r>
    </w:p>
    <w:sectPr w:rsidR="00C205A1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78A" w:rsidRDefault="008A178A" w:rsidP="006E0FDA">
      <w:pPr>
        <w:spacing w:after="0" w:line="240" w:lineRule="auto"/>
      </w:pPr>
      <w:r>
        <w:separator/>
      </w:r>
    </w:p>
  </w:endnote>
  <w:endnote w:type="continuationSeparator" w:id="0">
    <w:p w:rsidR="008A178A" w:rsidRDefault="008A178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78A" w:rsidRDefault="008A178A" w:rsidP="006E0FDA">
      <w:pPr>
        <w:spacing w:after="0" w:line="240" w:lineRule="auto"/>
      </w:pPr>
      <w:r>
        <w:separator/>
      </w:r>
    </w:p>
  </w:footnote>
  <w:footnote w:type="continuationSeparator" w:id="0">
    <w:p w:rsidR="008A178A" w:rsidRDefault="008A178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92B9C"/>
    <w:multiLevelType w:val="hybridMultilevel"/>
    <w:tmpl w:val="613005B0"/>
    <w:lvl w:ilvl="0" w:tplc="47417066">
      <w:start w:val="1"/>
      <w:numFmt w:val="decimal"/>
      <w:lvlText w:val="%1."/>
      <w:lvlJc w:val="left"/>
      <w:pPr>
        <w:ind w:left="720" w:hanging="360"/>
      </w:pPr>
    </w:lvl>
    <w:lvl w:ilvl="1" w:tplc="47417066" w:tentative="1">
      <w:start w:val="1"/>
      <w:numFmt w:val="lowerLetter"/>
      <w:lvlText w:val="%2."/>
      <w:lvlJc w:val="left"/>
      <w:pPr>
        <w:ind w:left="1440" w:hanging="360"/>
      </w:pPr>
    </w:lvl>
    <w:lvl w:ilvl="2" w:tplc="47417066" w:tentative="1">
      <w:start w:val="1"/>
      <w:numFmt w:val="lowerRoman"/>
      <w:lvlText w:val="%3."/>
      <w:lvlJc w:val="right"/>
      <w:pPr>
        <w:ind w:left="2160" w:hanging="180"/>
      </w:pPr>
    </w:lvl>
    <w:lvl w:ilvl="3" w:tplc="47417066" w:tentative="1">
      <w:start w:val="1"/>
      <w:numFmt w:val="decimal"/>
      <w:lvlText w:val="%4."/>
      <w:lvlJc w:val="left"/>
      <w:pPr>
        <w:ind w:left="2880" w:hanging="360"/>
      </w:pPr>
    </w:lvl>
    <w:lvl w:ilvl="4" w:tplc="47417066" w:tentative="1">
      <w:start w:val="1"/>
      <w:numFmt w:val="lowerLetter"/>
      <w:lvlText w:val="%5."/>
      <w:lvlJc w:val="left"/>
      <w:pPr>
        <w:ind w:left="3600" w:hanging="360"/>
      </w:pPr>
    </w:lvl>
    <w:lvl w:ilvl="5" w:tplc="47417066" w:tentative="1">
      <w:start w:val="1"/>
      <w:numFmt w:val="lowerRoman"/>
      <w:lvlText w:val="%6."/>
      <w:lvlJc w:val="right"/>
      <w:pPr>
        <w:ind w:left="4320" w:hanging="180"/>
      </w:pPr>
    </w:lvl>
    <w:lvl w:ilvl="6" w:tplc="47417066" w:tentative="1">
      <w:start w:val="1"/>
      <w:numFmt w:val="decimal"/>
      <w:lvlText w:val="%7."/>
      <w:lvlJc w:val="left"/>
      <w:pPr>
        <w:ind w:left="5040" w:hanging="360"/>
      </w:pPr>
    </w:lvl>
    <w:lvl w:ilvl="7" w:tplc="47417066" w:tentative="1">
      <w:start w:val="1"/>
      <w:numFmt w:val="lowerLetter"/>
      <w:lvlText w:val="%8."/>
      <w:lvlJc w:val="left"/>
      <w:pPr>
        <w:ind w:left="5760" w:hanging="360"/>
      </w:pPr>
    </w:lvl>
    <w:lvl w:ilvl="8" w:tplc="474170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64E"/>
    <w:rsid w:val="00065F9C"/>
    <w:rsid w:val="000F6147"/>
    <w:rsid w:val="00112029"/>
    <w:rsid w:val="00135412"/>
    <w:rsid w:val="001A7101"/>
    <w:rsid w:val="00211011"/>
    <w:rsid w:val="00361FF4"/>
    <w:rsid w:val="003B5299"/>
    <w:rsid w:val="00486B0E"/>
    <w:rsid w:val="00493A0C"/>
    <w:rsid w:val="004D6B48"/>
    <w:rsid w:val="00531A4E"/>
    <w:rsid w:val="00535F5A"/>
    <w:rsid w:val="00555F58"/>
    <w:rsid w:val="006E6663"/>
    <w:rsid w:val="008A178A"/>
    <w:rsid w:val="008B3AC2"/>
    <w:rsid w:val="008F680D"/>
    <w:rsid w:val="00AC197E"/>
    <w:rsid w:val="00B21D59"/>
    <w:rsid w:val="00BD419F"/>
    <w:rsid w:val="00C205A1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685A1-8886-45A1-8EBC-1F3C2098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ko-K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11011"/>
  </w:style>
  <w:style w:type="character" w:customStyle="1" w:styleId="FechaCar">
    <w:name w:val="Fecha Car"/>
    <w:basedOn w:val="Fuentedeprrafopredeter"/>
    <w:link w:val="Fecha"/>
    <w:uiPriority w:val="99"/>
    <w:semiHidden/>
    <w:rsid w:val="0021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anvasquez2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oanVasquez?tab=reposito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0273-286D-4447-9E51-6CB5C08E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Coderghost</cp:lastModifiedBy>
  <cp:revision>8</cp:revision>
  <dcterms:created xsi:type="dcterms:W3CDTF">2012-01-10T09:29:00Z</dcterms:created>
  <dcterms:modified xsi:type="dcterms:W3CDTF">2019-02-02T01:53:00Z</dcterms:modified>
</cp:coreProperties>
</file>